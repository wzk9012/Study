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817851" w:rsidRDefault="00817851">
      <w:pPr>
        <w:rPr>
          <w:rFonts w:ascii="华文行楷" w:eastAsia="华文行楷" w:hAnsi="华文楷体"/>
          <w:sz w:val="44"/>
        </w:rPr>
      </w:pPr>
    </w:p>
    <w:p w:rsidR="00817851" w:rsidRDefault="0011035A">
      <w:pPr>
        <w:jc w:val="center"/>
        <w:rPr>
          <w:rFonts w:ascii="华文行楷" w:eastAsia="华文行楷" w:hAnsi="华文楷体"/>
          <w:sz w:val="84"/>
        </w:rPr>
      </w:pPr>
      <w:r>
        <w:rPr>
          <w:rFonts w:ascii="华文行楷" w:eastAsia="华文行楷" w:hAnsi="华文楷体" w:hint="eastAsia"/>
          <w:noProof/>
          <w:sz w:val="84"/>
        </w:rPr>
        <w:drawing>
          <wp:inline distT="0" distB="0" distL="0" distR="0">
            <wp:extent cx="4559300" cy="862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851" w:rsidRDefault="00817851">
      <w:pPr>
        <w:rPr>
          <w:rFonts w:ascii="华文行楷" w:eastAsia="华文行楷" w:hAnsi="华文楷体"/>
          <w:sz w:val="84"/>
        </w:rPr>
      </w:pPr>
    </w:p>
    <w:p w:rsidR="00817851" w:rsidRDefault="00817851">
      <w:pPr>
        <w:jc w:val="center"/>
        <w:rPr>
          <w:rFonts w:ascii="华文新魏" w:eastAsia="华文新魏" w:hAnsi="新宋体"/>
          <w:b/>
          <w:sz w:val="72"/>
        </w:rPr>
      </w:pPr>
      <w:r>
        <w:rPr>
          <w:rFonts w:ascii="华文新魏" w:eastAsia="华文新魏" w:hAnsi="新宋体" w:hint="eastAsia"/>
          <w:b/>
          <w:sz w:val="72"/>
        </w:rPr>
        <w:t xml:space="preserve">实 验 报 告 </w:t>
      </w:r>
    </w:p>
    <w:p w:rsidR="00817851" w:rsidRDefault="00817851">
      <w:pPr>
        <w:jc w:val="center"/>
        <w:rPr>
          <w:sz w:val="44"/>
        </w:rPr>
      </w:pPr>
    </w:p>
    <w:p w:rsidR="00817851" w:rsidRDefault="00817851"/>
    <w:p w:rsidR="00817851" w:rsidRDefault="00817851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>
        <w:rPr>
          <w:rFonts w:ascii="华文楷体" w:eastAsia="华文楷体" w:hAnsi="华文楷体" w:hint="eastAsia"/>
          <w:sz w:val="32"/>
          <w:u w:val="single"/>
        </w:rPr>
        <w:t xml:space="preserve">      </w:t>
      </w:r>
      <w:r w:rsidR="004E077F">
        <w:rPr>
          <w:rFonts w:ascii="华文楷体" w:eastAsia="华文楷体" w:hAnsi="华文楷体"/>
          <w:sz w:val="32"/>
          <w:u w:val="single"/>
        </w:rPr>
        <w:t xml:space="preserve">  </w:t>
      </w:r>
      <w:r>
        <w:rPr>
          <w:rFonts w:ascii="华文楷体" w:eastAsia="华文楷体" w:hAnsi="华文楷体" w:hint="eastAsia"/>
          <w:sz w:val="32"/>
          <w:u w:val="single"/>
        </w:rPr>
        <w:t xml:space="preserve">  </w:t>
      </w:r>
      <w:r w:rsidR="004E077F">
        <w:rPr>
          <w:rFonts w:ascii="华文楷体" w:eastAsia="华文楷体" w:hAnsi="华文楷体" w:hint="eastAsia"/>
          <w:sz w:val="32"/>
          <w:u w:val="single"/>
        </w:rPr>
        <w:t>人工智能</w:t>
      </w:r>
      <w:r w:rsidR="0088236E">
        <w:rPr>
          <w:rFonts w:ascii="华文楷体" w:eastAsia="华文楷体" w:hAnsi="华文楷体" w:hint="eastAsia"/>
          <w:sz w:val="32"/>
          <w:u w:val="single"/>
        </w:rPr>
        <w:t xml:space="preserve">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</w:p>
    <w:p w:rsidR="00817851" w:rsidRDefault="00817851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 w:rsidR="00BC54EC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7702B6">
        <w:rPr>
          <w:rFonts w:ascii="华文楷体" w:eastAsia="华文楷体" w:hAnsi="华文楷体"/>
          <w:sz w:val="32"/>
          <w:u w:val="single"/>
        </w:rPr>
        <w:t xml:space="preserve"> </w:t>
      </w:r>
      <w:r w:rsidR="004E077F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7702B6">
        <w:rPr>
          <w:rFonts w:ascii="华文楷体" w:eastAsia="华文楷体" w:hAnsi="华文楷体" w:hint="eastAsia"/>
          <w:sz w:val="32"/>
          <w:u w:val="single"/>
        </w:rPr>
        <w:t>K</w:t>
      </w:r>
      <w:r w:rsidR="007702B6">
        <w:rPr>
          <w:rFonts w:ascii="华文楷体" w:eastAsia="华文楷体" w:hAnsi="华文楷体"/>
          <w:sz w:val="32"/>
          <w:u w:val="single"/>
        </w:rPr>
        <w:t>NN</w:t>
      </w:r>
      <w:r w:rsidR="007702B6">
        <w:rPr>
          <w:rFonts w:ascii="华文楷体" w:eastAsia="华文楷体" w:hAnsi="华文楷体" w:hint="eastAsia"/>
          <w:sz w:val="32"/>
          <w:u w:val="single"/>
        </w:rPr>
        <w:t>算法识别手写字符实验</w:t>
      </w:r>
      <w:r w:rsidR="00BA11B5">
        <w:rPr>
          <w:rFonts w:ascii="华文楷体" w:eastAsia="华文楷体" w:hAnsi="华文楷体"/>
          <w:sz w:val="32"/>
          <w:u w:val="single"/>
        </w:rPr>
        <w:t xml:space="preserve"> </w:t>
      </w:r>
      <w:r w:rsidR="007702B6">
        <w:rPr>
          <w:rFonts w:ascii="华文楷体" w:eastAsia="华文楷体" w:hAnsi="华文楷体"/>
          <w:sz w:val="32"/>
          <w:u w:val="single"/>
        </w:rPr>
        <w:t xml:space="preserve">  </w:t>
      </w:r>
      <w:r w:rsidR="00BA11B5">
        <w:rPr>
          <w:rFonts w:ascii="华文楷体" w:eastAsia="华文楷体" w:hAnsi="华文楷体"/>
          <w:sz w:val="32"/>
          <w:u w:val="single"/>
        </w:rPr>
        <w:t xml:space="preserve"> </w:t>
      </w:r>
    </w:p>
    <w:p w:rsidR="00817851" w:rsidRDefault="00817851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88236E">
        <w:rPr>
          <w:rFonts w:ascii="华文楷体" w:eastAsia="华文楷体" w:hAnsi="华文楷体" w:hint="eastAsia"/>
          <w:sz w:val="32"/>
          <w:u w:val="single"/>
        </w:rPr>
        <w:t xml:space="preserve">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</w:t>
      </w:r>
    </w:p>
    <w:p w:rsidR="00817851" w:rsidRDefault="00817851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 w:rsidR="0088236E"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</w:t>
      </w:r>
    </w:p>
    <w:p w:rsidR="00817851" w:rsidRDefault="00817851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17851" w:rsidRDefault="00817851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17851" w:rsidRDefault="00817851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17851" w:rsidRDefault="00817851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17851" w:rsidRDefault="00817851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17851" w:rsidRPr="00817851" w:rsidRDefault="00817851" w:rsidP="00817851">
      <w:pPr>
        <w:spacing w:line="360" w:lineRule="auto"/>
        <w:jc w:val="left"/>
        <w:rPr>
          <w:rFonts w:ascii="黑体" w:eastAsia="黑体"/>
          <w:sz w:val="24"/>
        </w:rPr>
      </w:pPr>
      <w:r>
        <w:rPr>
          <w:sz w:val="28"/>
        </w:rPr>
        <w:br w:type="page"/>
      </w:r>
      <w:r w:rsidRPr="00817851">
        <w:rPr>
          <w:rFonts w:ascii="黑体" w:eastAsia="黑体" w:hint="eastAsia"/>
          <w:sz w:val="24"/>
        </w:rPr>
        <w:lastRenderedPageBreak/>
        <w:t>一、实验目的</w:t>
      </w:r>
      <w:r w:rsidRPr="00817851">
        <w:rPr>
          <w:rFonts w:ascii="黑体" w:eastAsia="黑体" w:hint="eastAsia"/>
          <w:sz w:val="24"/>
        </w:rPr>
        <w:tab/>
      </w:r>
    </w:p>
    <w:p w:rsidR="00FD2824" w:rsidRDefault="00306053" w:rsidP="00FD2824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rFonts w:ascii="宋体" w:hAnsi="宋体" w:cs="宋体" w:hint="eastAsia"/>
          <w:kern w:val="0"/>
          <w:sz w:val="24"/>
        </w:rPr>
        <w:t>掌握</w:t>
      </w:r>
      <w:r w:rsidR="007702B6">
        <w:rPr>
          <w:rFonts w:ascii="宋体" w:hAnsi="宋体" w:cs="宋体" w:hint="eastAsia"/>
          <w:kern w:val="0"/>
          <w:sz w:val="24"/>
        </w:rPr>
        <w:t>K</w:t>
      </w:r>
      <w:r w:rsidR="007702B6">
        <w:rPr>
          <w:rFonts w:ascii="宋体" w:hAnsi="宋体" w:cs="宋体"/>
          <w:kern w:val="0"/>
          <w:sz w:val="24"/>
        </w:rPr>
        <w:t>NN</w:t>
      </w:r>
      <w:r w:rsidR="00EA2AFA">
        <w:rPr>
          <w:rFonts w:ascii="宋体" w:hAnsi="宋体" w:cs="宋体" w:hint="eastAsia"/>
          <w:kern w:val="0"/>
          <w:sz w:val="24"/>
        </w:rPr>
        <w:t>算法</w:t>
      </w:r>
      <w:r>
        <w:rPr>
          <w:rFonts w:ascii="宋体" w:hAnsi="宋体" w:cs="宋体" w:hint="eastAsia"/>
          <w:kern w:val="0"/>
          <w:sz w:val="24"/>
        </w:rPr>
        <w:t>的原理</w:t>
      </w:r>
      <w:r w:rsidR="00E92F4A">
        <w:rPr>
          <w:rFonts w:hint="eastAsia"/>
          <w:sz w:val="24"/>
          <w:szCs w:val="24"/>
        </w:rPr>
        <w:t>；</w:t>
      </w:r>
    </w:p>
    <w:p w:rsidR="00EA2AFA" w:rsidRPr="00FD2824" w:rsidRDefault="00EA2AFA" w:rsidP="00FD2824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编程实现</w:t>
      </w:r>
    </w:p>
    <w:p w:rsidR="00817851" w:rsidRPr="00817851" w:rsidRDefault="00306053" w:rsidP="00FD2824">
      <w:pPr>
        <w:numPr>
          <w:ilvl w:val="0"/>
          <w:numId w:val="8"/>
        </w:numPr>
        <w:spacing w:line="360" w:lineRule="auto"/>
      </w:pPr>
      <w:r>
        <w:rPr>
          <w:rFonts w:hint="eastAsia"/>
          <w:sz w:val="24"/>
          <w:szCs w:val="24"/>
        </w:rPr>
        <w:t>编程实现</w:t>
      </w:r>
      <w:r w:rsidR="00C07D43">
        <w:rPr>
          <w:rFonts w:hint="eastAsia"/>
          <w:sz w:val="24"/>
          <w:szCs w:val="24"/>
        </w:rPr>
        <w:t>相关问题</w:t>
      </w:r>
      <w:r>
        <w:rPr>
          <w:rFonts w:hint="eastAsia"/>
          <w:sz w:val="24"/>
          <w:szCs w:val="24"/>
        </w:rPr>
        <w:t>的求解</w:t>
      </w:r>
      <w:r w:rsidR="00793C19" w:rsidRPr="0093491D">
        <w:rPr>
          <w:rFonts w:hint="eastAsia"/>
          <w:sz w:val="24"/>
          <w:szCs w:val="24"/>
        </w:rPr>
        <w:t>。</w:t>
      </w:r>
    </w:p>
    <w:p w:rsidR="00817851" w:rsidRPr="00817851" w:rsidRDefault="00817851" w:rsidP="00817851">
      <w:pPr>
        <w:spacing w:line="360" w:lineRule="auto"/>
        <w:jc w:val="left"/>
        <w:rPr>
          <w:rFonts w:ascii="黑体" w:eastAsia="黑体"/>
          <w:sz w:val="24"/>
        </w:rPr>
      </w:pPr>
      <w:r w:rsidRPr="00817851">
        <w:rPr>
          <w:rFonts w:ascii="黑体" w:eastAsia="黑体" w:hint="eastAsia"/>
          <w:sz w:val="24"/>
        </w:rPr>
        <w:t>二、实验设备</w:t>
      </w:r>
      <w:r w:rsidRPr="00817851">
        <w:rPr>
          <w:rFonts w:ascii="黑体" w:eastAsia="黑体" w:hint="eastAsia"/>
          <w:sz w:val="24"/>
        </w:rPr>
        <w:tab/>
      </w:r>
    </w:p>
    <w:p w:rsidR="00817851" w:rsidRPr="00817851" w:rsidRDefault="000D4A46" w:rsidP="00817851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安装有</w:t>
      </w:r>
      <w:proofErr w:type="spellStart"/>
      <w:r>
        <w:rPr>
          <w:rFonts w:hint="eastAsia"/>
        </w:rPr>
        <w:t>WinXP</w:t>
      </w:r>
      <w:proofErr w:type="spellEnd"/>
      <w:r>
        <w:rPr>
          <w:rFonts w:hint="eastAsia"/>
        </w:rPr>
        <w:t>的</w:t>
      </w:r>
      <w:r>
        <w:rPr>
          <w:rFonts w:hint="eastAsia"/>
        </w:rPr>
        <w:t>PC</w:t>
      </w:r>
      <w:r w:rsidR="00FD2824">
        <w:rPr>
          <w:rFonts w:hint="eastAsia"/>
        </w:rPr>
        <w:t>一</w:t>
      </w:r>
      <w:r>
        <w:rPr>
          <w:rFonts w:hint="eastAsia"/>
        </w:rPr>
        <w:t>台；</w:t>
      </w:r>
    </w:p>
    <w:p w:rsidR="00817851" w:rsidRPr="00817851" w:rsidRDefault="00FD2824" w:rsidP="00817851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安装有</w:t>
      </w:r>
      <w:r w:rsidR="003B3EC1">
        <w:t>C++</w:t>
      </w:r>
      <w:r w:rsidR="00E66B7B">
        <w:rPr>
          <w:rFonts w:hint="eastAsia"/>
        </w:rPr>
        <w:t>集成开发环境</w:t>
      </w:r>
      <w:r w:rsidR="00817851" w:rsidRPr="00817851">
        <w:rPr>
          <w:rFonts w:hint="eastAsia"/>
        </w:rPr>
        <w:t>。</w:t>
      </w:r>
    </w:p>
    <w:p w:rsidR="00817851" w:rsidRPr="00817851" w:rsidRDefault="00817851" w:rsidP="00817851">
      <w:pPr>
        <w:spacing w:line="360" w:lineRule="auto"/>
        <w:jc w:val="left"/>
        <w:rPr>
          <w:rFonts w:ascii="黑体" w:eastAsia="黑体"/>
          <w:sz w:val="24"/>
        </w:rPr>
      </w:pPr>
      <w:r w:rsidRPr="00817851">
        <w:rPr>
          <w:rFonts w:ascii="黑体" w:eastAsia="黑体" w:hint="eastAsia"/>
          <w:sz w:val="24"/>
        </w:rPr>
        <w:t>三、实验内容</w:t>
      </w:r>
    </w:p>
    <w:p w:rsidR="000D4A46" w:rsidRDefault="003B3EC1" w:rsidP="0021210D">
      <w:pPr>
        <w:numPr>
          <w:ilvl w:val="0"/>
          <w:numId w:val="4"/>
        </w:numPr>
        <w:spacing w:line="360" w:lineRule="auto"/>
      </w:pPr>
      <w:r w:rsidRPr="00A923C6">
        <w:rPr>
          <w:rFonts w:hint="eastAsia"/>
          <w:sz w:val="24"/>
          <w:szCs w:val="24"/>
        </w:rPr>
        <w:t>运用</w:t>
      </w:r>
      <w:r w:rsidR="007702B6">
        <w:rPr>
          <w:rFonts w:ascii="宋体" w:hAnsi="宋体" w:cs="宋体" w:hint="eastAsia"/>
          <w:kern w:val="0"/>
          <w:sz w:val="24"/>
        </w:rPr>
        <w:t>K</w:t>
      </w:r>
      <w:r w:rsidR="007702B6">
        <w:rPr>
          <w:rFonts w:ascii="宋体" w:hAnsi="宋体" w:cs="宋体"/>
          <w:kern w:val="0"/>
          <w:sz w:val="24"/>
        </w:rPr>
        <w:t>NN</w:t>
      </w:r>
      <w:r w:rsidR="007702B6">
        <w:rPr>
          <w:rFonts w:ascii="宋体" w:hAnsi="宋体" w:cs="宋体" w:hint="eastAsia"/>
          <w:kern w:val="0"/>
          <w:sz w:val="24"/>
        </w:rPr>
        <w:t>算法</w:t>
      </w:r>
      <w:r w:rsidRPr="00A923C6">
        <w:rPr>
          <w:rFonts w:hint="eastAsia"/>
          <w:sz w:val="24"/>
          <w:szCs w:val="24"/>
        </w:rPr>
        <w:t>，设计并编程</w:t>
      </w:r>
      <w:r w:rsidR="00EA2AFA">
        <w:rPr>
          <w:rFonts w:hint="eastAsia"/>
          <w:sz w:val="24"/>
          <w:szCs w:val="24"/>
        </w:rPr>
        <w:t>求解</w:t>
      </w:r>
      <w:r w:rsidR="00C07D43">
        <w:rPr>
          <w:rFonts w:hint="eastAsia"/>
          <w:sz w:val="24"/>
          <w:szCs w:val="24"/>
        </w:rPr>
        <w:t>后面所列出的</w:t>
      </w:r>
      <w:r w:rsidR="00EA2AFA">
        <w:rPr>
          <w:rFonts w:hint="eastAsia"/>
          <w:sz w:val="24"/>
          <w:szCs w:val="24"/>
        </w:rPr>
        <w:t>问题</w:t>
      </w:r>
      <w:r w:rsidRPr="00A923C6">
        <w:rPr>
          <w:rFonts w:hint="eastAsia"/>
          <w:sz w:val="24"/>
          <w:szCs w:val="24"/>
        </w:rPr>
        <w:t>。</w:t>
      </w:r>
    </w:p>
    <w:p w:rsidR="00337988" w:rsidRPr="00337988" w:rsidRDefault="00337988" w:rsidP="00337988">
      <w:pPr>
        <w:spacing w:line="360" w:lineRule="auto"/>
        <w:jc w:val="left"/>
        <w:rPr>
          <w:rFonts w:ascii="黑体" w:eastAsia="黑体"/>
          <w:sz w:val="24"/>
        </w:rPr>
      </w:pPr>
      <w:r w:rsidRPr="00337988">
        <w:rPr>
          <w:rFonts w:ascii="黑体" w:eastAsia="黑体" w:hint="eastAsia"/>
          <w:sz w:val="24"/>
        </w:rPr>
        <w:t>四、实验要求</w:t>
      </w:r>
    </w:p>
    <w:p w:rsidR="00337988" w:rsidRPr="00A923C6" w:rsidRDefault="004E6BC0" w:rsidP="00337988">
      <w:pPr>
        <w:pStyle w:val="a8"/>
        <w:numPr>
          <w:ilvl w:val="0"/>
          <w:numId w:val="23"/>
        </w:numPr>
        <w:spacing w:line="300" w:lineRule="auto"/>
        <w:rPr>
          <w:rFonts w:hAnsi="宋体"/>
          <w:sz w:val="24"/>
          <w:szCs w:val="24"/>
        </w:rPr>
      </w:pPr>
      <w:r>
        <w:rPr>
          <w:rFonts w:hAnsi="宋体" w:hint="eastAsia"/>
          <w:bCs/>
          <w:sz w:val="24"/>
          <w:szCs w:val="24"/>
        </w:rPr>
        <w:t>理解实验材料中提供的源代码，结合课堂讲解的内容，掌握</w:t>
      </w:r>
      <w:r w:rsidR="005B6BB8">
        <w:rPr>
          <w:rFonts w:hAnsi="宋体" w:cs="宋体" w:hint="eastAsia"/>
          <w:kern w:val="0"/>
          <w:sz w:val="24"/>
        </w:rPr>
        <w:t>K</w:t>
      </w:r>
      <w:r w:rsidR="005B6BB8">
        <w:rPr>
          <w:rFonts w:hAnsi="宋体" w:cs="宋体"/>
          <w:kern w:val="0"/>
          <w:sz w:val="24"/>
        </w:rPr>
        <w:t>NN</w:t>
      </w:r>
      <w:r w:rsidR="005B6BB8">
        <w:rPr>
          <w:rFonts w:hAnsi="宋体" w:cs="宋体" w:hint="eastAsia"/>
          <w:kern w:val="0"/>
          <w:sz w:val="24"/>
        </w:rPr>
        <w:t>算法</w:t>
      </w:r>
      <w:r>
        <w:rPr>
          <w:rFonts w:hAnsi="宋体" w:hint="eastAsia"/>
          <w:bCs/>
          <w:sz w:val="24"/>
          <w:szCs w:val="24"/>
        </w:rPr>
        <w:t>的实现细节</w:t>
      </w:r>
      <w:r w:rsidR="00337988" w:rsidRPr="00A923C6">
        <w:rPr>
          <w:rFonts w:hAnsi="宋体" w:hint="eastAsia"/>
          <w:sz w:val="24"/>
          <w:szCs w:val="24"/>
        </w:rPr>
        <w:t>。</w:t>
      </w:r>
    </w:p>
    <w:p w:rsidR="00337988" w:rsidRPr="00A923C6" w:rsidRDefault="004E6BC0" w:rsidP="00337988">
      <w:pPr>
        <w:pStyle w:val="a8"/>
        <w:numPr>
          <w:ilvl w:val="0"/>
          <w:numId w:val="23"/>
        </w:numPr>
        <w:spacing w:line="300" w:lineRule="auto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分析源代码中各个类的用途，并描述其实现的功能。</w:t>
      </w:r>
    </w:p>
    <w:p w:rsidR="00337988" w:rsidRPr="00A923C6" w:rsidRDefault="00337988" w:rsidP="00337988">
      <w:pPr>
        <w:pStyle w:val="a8"/>
        <w:numPr>
          <w:ilvl w:val="0"/>
          <w:numId w:val="23"/>
        </w:numPr>
        <w:spacing w:line="300" w:lineRule="auto"/>
        <w:rPr>
          <w:rFonts w:hAnsi="宋体"/>
          <w:sz w:val="24"/>
          <w:szCs w:val="24"/>
        </w:rPr>
      </w:pPr>
      <w:r w:rsidRPr="00A923C6">
        <w:rPr>
          <w:rFonts w:hAnsi="宋体" w:hint="eastAsia"/>
          <w:sz w:val="24"/>
          <w:szCs w:val="24"/>
        </w:rPr>
        <w:t>系统完成后，要提交实验报告。</w:t>
      </w:r>
    </w:p>
    <w:p w:rsidR="00337988" w:rsidRPr="00337988" w:rsidRDefault="00337988" w:rsidP="00337988">
      <w:pPr>
        <w:spacing w:line="360" w:lineRule="auto"/>
        <w:jc w:val="left"/>
        <w:rPr>
          <w:rFonts w:ascii="黑体" w:eastAsia="黑体"/>
          <w:sz w:val="24"/>
        </w:rPr>
      </w:pPr>
      <w:r w:rsidRPr="00337988">
        <w:rPr>
          <w:rFonts w:ascii="黑体" w:eastAsia="黑体" w:hint="eastAsia"/>
          <w:sz w:val="24"/>
        </w:rPr>
        <w:t>五、实验步骤</w:t>
      </w:r>
    </w:p>
    <w:p w:rsidR="00B86620" w:rsidRDefault="005B6BB8" w:rsidP="004E6BC0">
      <w:pPr>
        <w:pStyle w:val="a8"/>
        <w:numPr>
          <w:ilvl w:val="0"/>
          <w:numId w:val="25"/>
        </w:numPr>
        <w:spacing w:line="300" w:lineRule="auto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阅读knn</w:t>
      </w:r>
      <w:r w:rsidR="00B86620" w:rsidRPr="00B86620">
        <w:rPr>
          <w:rFonts w:hAnsi="宋体"/>
          <w:sz w:val="24"/>
          <w:szCs w:val="24"/>
        </w:rPr>
        <w:t>.cpp</w:t>
      </w:r>
      <w:r>
        <w:rPr>
          <w:rFonts w:hAnsi="宋体" w:hint="eastAsia"/>
          <w:sz w:val="24"/>
          <w:szCs w:val="24"/>
        </w:rPr>
        <w:t>代码</w:t>
      </w:r>
      <w:r w:rsidR="00B86620">
        <w:rPr>
          <w:rFonts w:hAnsi="宋体" w:hint="eastAsia"/>
          <w:sz w:val="24"/>
          <w:szCs w:val="24"/>
        </w:rPr>
        <w:t>，</w:t>
      </w:r>
      <w:r>
        <w:rPr>
          <w:rFonts w:hAnsi="宋体" w:hint="eastAsia"/>
          <w:sz w:val="24"/>
          <w:szCs w:val="24"/>
        </w:rPr>
        <w:t>画出该代码的流程图</w:t>
      </w:r>
      <w:r w:rsidR="00B86620">
        <w:rPr>
          <w:rFonts w:hAnsi="宋体" w:hint="eastAsia"/>
          <w:sz w:val="24"/>
          <w:szCs w:val="24"/>
        </w:rPr>
        <w:t>。</w:t>
      </w:r>
    </w:p>
    <w:p w:rsidR="00B86620" w:rsidRDefault="00B86620" w:rsidP="00B86620">
      <w:pPr>
        <w:pStyle w:val="a8"/>
        <w:spacing w:line="300" w:lineRule="auto"/>
        <w:rPr>
          <w:rFonts w:hAnsi="宋体"/>
          <w:sz w:val="24"/>
          <w:szCs w:val="24"/>
        </w:rPr>
      </w:pPr>
    </w:p>
    <w:p w:rsidR="00B86620" w:rsidRDefault="00B86620" w:rsidP="00B86620">
      <w:pPr>
        <w:pStyle w:val="a8"/>
        <w:spacing w:line="300" w:lineRule="auto"/>
        <w:rPr>
          <w:rFonts w:hAnsi="宋体"/>
          <w:sz w:val="24"/>
          <w:szCs w:val="24"/>
        </w:rPr>
      </w:pPr>
    </w:p>
    <w:p w:rsidR="00B86620" w:rsidRDefault="00B86620" w:rsidP="00B86620">
      <w:pPr>
        <w:pStyle w:val="a8"/>
        <w:spacing w:line="300" w:lineRule="auto"/>
        <w:rPr>
          <w:rFonts w:hAnsi="宋体"/>
          <w:sz w:val="24"/>
          <w:szCs w:val="24"/>
        </w:rPr>
      </w:pPr>
    </w:p>
    <w:p w:rsidR="00E73CCA" w:rsidRPr="00A923C6" w:rsidRDefault="00E73CCA" w:rsidP="00E73CCA">
      <w:pPr>
        <w:pStyle w:val="a8"/>
        <w:numPr>
          <w:ilvl w:val="0"/>
          <w:numId w:val="25"/>
        </w:numPr>
        <w:spacing w:line="300" w:lineRule="auto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knn</w:t>
      </w:r>
      <w:r w:rsidRPr="00B86620">
        <w:rPr>
          <w:rFonts w:hAnsi="宋体"/>
          <w:sz w:val="24"/>
          <w:szCs w:val="24"/>
        </w:rPr>
        <w:t>.cpp</w:t>
      </w:r>
      <w:r>
        <w:rPr>
          <w:rFonts w:hAnsi="宋体" w:hint="eastAsia"/>
          <w:sz w:val="24"/>
          <w:szCs w:val="24"/>
        </w:rPr>
        <w:t>实现了对手写数字的识别，实验材料中</w:t>
      </w:r>
      <w:proofErr w:type="spellStart"/>
      <w:r w:rsidRPr="00E73CCA">
        <w:rPr>
          <w:rFonts w:hAnsi="宋体"/>
          <w:sz w:val="24"/>
          <w:szCs w:val="24"/>
        </w:rPr>
        <w:t>test.format</w:t>
      </w:r>
      <w:proofErr w:type="spellEnd"/>
      <w:r>
        <w:rPr>
          <w:rFonts w:hAnsi="宋体" w:hint="eastAsia"/>
          <w:sz w:val="24"/>
          <w:szCs w:val="24"/>
        </w:rPr>
        <w:t>中存放了待测图像，</w:t>
      </w:r>
      <w:proofErr w:type="spellStart"/>
      <w:r w:rsidRPr="00E73CCA">
        <w:rPr>
          <w:rFonts w:hAnsi="宋体"/>
          <w:sz w:val="24"/>
          <w:szCs w:val="24"/>
        </w:rPr>
        <w:t>test.predict</w:t>
      </w:r>
      <w:proofErr w:type="spellEnd"/>
      <w:r>
        <w:rPr>
          <w:rFonts w:hAnsi="宋体" w:hint="eastAsia"/>
          <w:sz w:val="24"/>
          <w:szCs w:val="24"/>
        </w:rPr>
        <w:t>中存放了图像对应的数字</w:t>
      </w:r>
      <w:r w:rsidRPr="00A923C6">
        <w:rPr>
          <w:rFonts w:hAnsi="宋体" w:hint="eastAsia"/>
          <w:sz w:val="24"/>
          <w:szCs w:val="24"/>
        </w:rPr>
        <w:t>。</w:t>
      </w:r>
      <w:proofErr w:type="gramStart"/>
      <w:r>
        <w:rPr>
          <w:rFonts w:hAnsi="宋体" w:hint="eastAsia"/>
          <w:sz w:val="24"/>
          <w:szCs w:val="24"/>
        </w:rPr>
        <w:t>请修改</w:t>
      </w:r>
      <w:proofErr w:type="gramEnd"/>
      <w:r>
        <w:rPr>
          <w:rFonts w:hAnsi="宋体" w:hint="eastAsia"/>
          <w:sz w:val="24"/>
          <w:szCs w:val="24"/>
        </w:rPr>
        <w:t>代码中的参数K，测试</w:t>
      </w:r>
      <m:oMath>
        <m:r>
          <w:rPr>
            <w:rFonts w:ascii="Cambria Math" w:hAnsi="Cambria Math"/>
            <w:sz w:val="24"/>
            <w:szCs w:val="24"/>
          </w:rPr>
          <m:t>1≤</m:t>
        </m:r>
        <m:r>
          <w:rPr>
            <w:rFonts w:ascii="Cambria Math" w:hAnsi="Cambria Math" w:hint="eastAsia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</w:rPr>
          <m:t>≤30</m:t>
        </m:r>
      </m:oMath>
      <w:r>
        <w:rPr>
          <w:rFonts w:hAnsi="宋体" w:hint="eastAsia"/>
          <w:sz w:val="24"/>
          <w:szCs w:val="24"/>
        </w:rPr>
        <w:t>时的识别率，找出最佳的K。</w:t>
      </w:r>
    </w:p>
    <w:p w:rsidR="00B86620" w:rsidRPr="00E73CCA" w:rsidRDefault="00B86620" w:rsidP="00B86620">
      <w:pPr>
        <w:pStyle w:val="a8"/>
        <w:spacing w:line="300" w:lineRule="auto"/>
        <w:rPr>
          <w:rFonts w:hAnsi="宋体"/>
          <w:sz w:val="24"/>
          <w:szCs w:val="24"/>
        </w:rPr>
      </w:pPr>
    </w:p>
    <w:p w:rsidR="00B86620" w:rsidRDefault="00B86620" w:rsidP="00B86620">
      <w:pPr>
        <w:pStyle w:val="a8"/>
        <w:spacing w:line="300" w:lineRule="auto"/>
        <w:rPr>
          <w:rFonts w:hAnsi="宋体"/>
          <w:sz w:val="24"/>
          <w:szCs w:val="24"/>
        </w:rPr>
      </w:pPr>
    </w:p>
    <w:p w:rsidR="00B86620" w:rsidRDefault="00B86620" w:rsidP="00B86620">
      <w:pPr>
        <w:pStyle w:val="a8"/>
        <w:spacing w:line="300" w:lineRule="auto"/>
        <w:rPr>
          <w:rFonts w:hAnsi="宋体"/>
          <w:sz w:val="24"/>
          <w:szCs w:val="24"/>
        </w:rPr>
      </w:pPr>
    </w:p>
    <w:p w:rsidR="004E6BC0" w:rsidRPr="00A923C6" w:rsidRDefault="00A617E3" w:rsidP="004E6BC0">
      <w:pPr>
        <w:pStyle w:val="a8"/>
        <w:numPr>
          <w:ilvl w:val="0"/>
          <w:numId w:val="25"/>
        </w:numPr>
        <w:spacing w:line="300" w:lineRule="auto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knn</w:t>
      </w:r>
      <w:r w:rsidRPr="00B86620">
        <w:rPr>
          <w:rFonts w:hAnsi="宋体"/>
          <w:sz w:val="24"/>
          <w:szCs w:val="24"/>
        </w:rPr>
        <w:t>.cpp</w:t>
      </w:r>
      <w:r>
        <w:rPr>
          <w:rFonts w:hAnsi="宋体" w:hint="eastAsia"/>
          <w:sz w:val="24"/>
          <w:szCs w:val="24"/>
        </w:rPr>
        <w:t>实现了对手写</w:t>
      </w:r>
      <w:r w:rsidR="00550B89">
        <w:rPr>
          <w:rFonts w:hAnsi="宋体" w:hint="eastAsia"/>
          <w:sz w:val="24"/>
          <w:szCs w:val="24"/>
        </w:rPr>
        <w:t>数字</w:t>
      </w:r>
      <w:r>
        <w:rPr>
          <w:rFonts w:hAnsi="宋体" w:hint="eastAsia"/>
          <w:sz w:val="24"/>
          <w:szCs w:val="24"/>
        </w:rPr>
        <w:t>的识别，请</w:t>
      </w:r>
      <w:r w:rsidR="00550B89">
        <w:rPr>
          <w:rFonts w:hAnsi="宋体" w:hint="eastAsia"/>
          <w:sz w:val="24"/>
          <w:szCs w:val="24"/>
        </w:rPr>
        <w:t>根据自己的学号，制作对应数字的手写数字图像，将图片复制到下面</w:t>
      </w:r>
      <w:r w:rsidR="004E6BC0" w:rsidRPr="00A923C6">
        <w:rPr>
          <w:rFonts w:hAnsi="宋体" w:hint="eastAsia"/>
          <w:sz w:val="24"/>
          <w:szCs w:val="24"/>
        </w:rPr>
        <w:t>。</w:t>
      </w:r>
    </w:p>
    <w:p w:rsidR="003D394B" w:rsidRPr="005F4FED" w:rsidRDefault="003D394B" w:rsidP="00DD6898">
      <w:pPr>
        <w:spacing w:line="360" w:lineRule="auto"/>
      </w:pPr>
    </w:p>
    <w:p w:rsidR="003D394B" w:rsidRDefault="003D394B" w:rsidP="00DD6898">
      <w:pPr>
        <w:spacing w:line="360" w:lineRule="auto"/>
      </w:pPr>
    </w:p>
    <w:p w:rsidR="003D394B" w:rsidRDefault="003D394B" w:rsidP="00DD6898">
      <w:pPr>
        <w:spacing w:line="360" w:lineRule="auto"/>
      </w:pPr>
    </w:p>
    <w:p w:rsidR="004E2D97" w:rsidRDefault="004E2D97" w:rsidP="00DD6898">
      <w:pPr>
        <w:spacing w:line="360" w:lineRule="auto"/>
      </w:pPr>
    </w:p>
    <w:p w:rsidR="004E2D97" w:rsidRDefault="004E2D97" w:rsidP="00DD6898">
      <w:pPr>
        <w:spacing w:line="360" w:lineRule="auto"/>
        <w:rPr>
          <w:rFonts w:hint="eastAsia"/>
        </w:rPr>
      </w:pPr>
    </w:p>
    <w:p w:rsidR="00550B89" w:rsidRPr="00A923C6" w:rsidRDefault="005F4FED" w:rsidP="00550B89">
      <w:pPr>
        <w:pStyle w:val="a8"/>
        <w:numPr>
          <w:ilvl w:val="0"/>
          <w:numId w:val="25"/>
        </w:numPr>
        <w:spacing w:line="300" w:lineRule="auto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利用实验材料中提供的工具，将图像转换为符合大小的文本文件</w:t>
      </w:r>
      <w:r w:rsidR="00550B89">
        <w:rPr>
          <w:rFonts w:hAnsi="宋体" w:hint="eastAsia"/>
          <w:sz w:val="24"/>
          <w:szCs w:val="24"/>
        </w:rPr>
        <w:t>(大小为2</w:t>
      </w:r>
      <w:r w:rsidR="00550B89">
        <w:rPr>
          <w:rFonts w:hAnsi="宋体"/>
          <w:sz w:val="24"/>
          <w:szCs w:val="24"/>
        </w:rPr>
        <w:t>8*28)</w:t>
      </w:r>
      <w:r w:rsidR="00550B89">
        <w:rPr>
          <w:rFonts w:hAnsi="宋体" w:hint="eastAsia"/>
          <w:sz w:val="24"/>
          <w:szCs w:val="24"/>
        </w:rPr>
        <w:t>，</w:t>
      </w:r>
      <w:r>
        <w:rPr>
          <w:rFonts w:hAnsi="宋体" w:hint="eastAsia"/>
          <w:sz w:val="24"/>
          <w:szCs w:val="24"/>
        </w:rPr>
        <w:t>产生</w:t>
      </w:r>
      <w:r w:rsidR="00550B89">
        <w:rPr>
          <w:rFonts w:hAnsi="宋体" w:hint="eastAsia"/>
          <w:sz w:val="24"/>
          <w:szCs w:val="24"/>
        </w:rPr>
        <w:t>测试文件test</w:t>
      </w:r>
      <w:r w:rsidR="00550B89">
        <w:rPr>
          <w:rFonts w:hAnsi="宋体"/>
          <w:sz w:val="24"/>
          <w:szCs w:val="24"/>
        </w:rPr>
        <w:t>.txt</w:t>
      </w:r>
      <w:r w:rsidR="00550B89">
        <w:rPr>
          <w:rFonts w:hAnsi="宋体" w:hint="eastAsia"/>
          <w:sz w:val="24"/>
          <w:szCs w:val="24"/>
        </w:rPr>
        <w:t>和labels</w:t>
      </w:r>
      <w:r w:rsidR="00550B89">
        <w:rPr>
          <w:rFonts w:hAnsi="宋体"/>
          <w:sz w:val="24"/>
          <w:szCs w:val="24"/>
        </w:rPr>
        <w:t>.txt</w:t>
      </w:r>
      <w:r w:rsidR="00E73CCA">
        <w:rPr>
          <w:rFonts w:hAnsi="宋体" w:hint="eastAsia"/>
          <w:sz w:val="24"/>
          <w:szCs w:val="24"/>
        </w:rPr>
        <w:t>，并将制作好的</w:t>
      </w:r>
      <w:r>
        <w:rPr>
          <w:rFonts w:hAnsi="宋体" w:hint="eastAsia"/>
          <w:sz w:val="24"/>
          <w:szCs w:val="24"/>
        </w:rPr>
        <w:t>两个文件</w:t>
      </w:r>
      <w:r w:rsidR="00E73CCA">
        <w:rPr>
          <w:rFonts w:hAnsi="宋体" w:hint="eastAsia"/>
          <w:sz w:val="24"/>
          <w:szCs w:val="24"/>
        </w:rPr>
        <w:t>拖到下面</w:t>
      </w:r>
      <w:r w:rsidR="00550B89" w:rsidRPr="00A923C6">
        <w:rPr>
          <w:rFonts w:hAnsi="宋体" w:hint="eastAsia"/>
          <w:sz w:val="24"/>
          <w:szCs w:val="24"/>
        </w:rPr>
        <w:t>。</w:t>
      </w:r>
    </w:p>
    <w:p w:rsidR="008F7A53" w:rsidRPr="00550B89" w:rsidRDefault="008F7A53" w:rsidP="00DD6898">
      <w:pPr>
        <w:spacing w:line="360" w:lineRule="auto"/>
      </w:pPr>
    </w:p>
    <w:p w:rsidR="00E94697" w:rsidRDefault="00E94697" w:rsidP="00DD6898">
      <w:pPr>
        <w:spacing w:line="360" w:lineRule="auto"/>
        <w:rPr>
          <w:rFonts w:hint="eastAsia"/>
        </w:rPr>
      </w:pPr>
    </w:p>
    <w:p w:rsidR="00E73CCA" w:rsidRDefault="00E73CCA" w:rsidP="00DD6898">
      <w:pPr>
        <w:spacing w:line="360" w:lineRule="auto"/>
      </w:pPr>
    </w:p>
    <w:p w:rsidR="00E73CCA" w:rsidRPr="00A923C6" w:rsidRDefault="00E73CCA" w:rsidP="00E73CCA">
      <w:pPr>
        <w:pStyle w:val="a8"/>
        <w:numPr>
          <w:ilvl w:val="0"/>
          <w:numId w:val="25"/>
        </w:numPr>
        <w:spacing w:line="300" w:lineRule="auto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利用第二步中得到的最佳K，对第四步的测试文件</w:t>
      </w:r>
      <w:r w:rsidR="001753A9">
        <w:rPr>
          <w:rFonts w:hAnsi="宋体" w:hint="eastAsia"/>
          <w:sz w:val="24"/>
          <w:szCs w:val="24"/>
        </w:rPr>
        <w:t>（test</w:t>
      </w:r>
      <w:r w:rsidR="001753A9">
        <w:rPr>
          <w:rFonts w:hAnsi="宋体"/>
          <w:sz w:val="24"/>
          <w:szCs w:val="24"/>
        </w:rPr>
        <w:t>.txt</w:t>
      </w:r>
      <w:r w:rsidR="001753A9">
        <w:rPr>
          <w:rFonts w:hAnsi="宋体" w:hint="eastAsia"/>
          <w:sz w:val="24"/>
          <w:szCs w:val="24"/>
        </w:rPr>
        <w:t>）</w:t>
      </w:r>
      <w:r>
        <w:rPr>
          <w:rFonts w:hAnsi="宋体" w:hint="eastAsia"/>
          <w:sz w:val="24"/>
          <w:szCs w:val="24"/>
        </w:rPr>
        <w:t>进行测试，分析识别的结果</w:t>
      </w:r>
      <w:r w:rsidRPr="00A923C6">
        <w:rPr>
          <w:rFonts w:hAnsi="宋体" w:hint="eastAsia"/>
          <w:sz w:val="24"/>
          <w:szCs w:val="24"/>
        </w:rPr>
        <w:t>。</w:t>
      </w:r>
    </w:p>
    <w:p w:rsidR="00E73CCA" w:rsidRPr="00E73CCA" w:rsidRDefault="00E73CCA" w:rsidP="00DD6898">
      <w:pPr>
        <w:spacing w:line="360" w:lineRule="auto"/>
      </w:pPr>
    </w:p>
    <w:p w:rsidR="00E73CCA" w:rsidRDefault="00E73CCA" w:rsidP="00DD6898">
      <w:pPr>
        <w:spacing w:line="360" w:lineRule="auto"/>
      </w:pPr>
    </w:p>
    <w:p w:rsidR="001753A9" w:rsidRDefault="001753A9" w:rsidP="00DD6898">
      <w:pPr>
        <w:spacing w:line="360" w:lineRule="auto"/>
      </w:pPr>
    </w:p>
    <w:p w:rsidR="001753A9" w:rsidRDefault="001753A9" w:rsidP="00DD6898">
      <w:pPr>
        <w:spacing w:line="360" w:lineRule="auto"/>
      </w:pPr>
    </w:p>
    <w:p w:rsidR="001753A9" w:rsidRPr="00A923C6" w:rsidRDefault="001753A9" w:rsidP="001753A9">
      <w:pPr>
        <w:pStyle w:val="a8"/>
        <w:numPr>
          <w:ilvl w:val="0"/>
          <w:numId w:val="25"/>
        </w:numPr>
        <w:spacing w:line="300" w:lineRule="auto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根据上述步骤，写出K</w:t>
      </w:r>
      <w:r>
        <w:rPr>
          <w:rFonts w:hAnsi="宋体"/>
          <w:sz w:val="24"/>
          <w:szCs w:val="24"/>
        </w:rPr>
        <w:t>NN</w:t>
      </w:r>
      <w:r>
        <w:rPr>
          <w:rFonts w:hAnsi="宋体" w:hint="eastAsia"/>
          <w:sz w:val="24"/>
          <w:szCs w:val="24"/>
        </w:rPr>
        <w:t>算法的优缺点</w:t>
      </w:r>
      <w:r w:rsidRPr="00A923C6">
        <w:rPr>
          <w:rFonts w:hAnsi="宋体" w:hint="eastAsia"/>
          <w:sz w:val="24"/>
          <w:szCs w:val="24"/>
        </w:rPr>
        <w:t>。</w:t>
      </w:r>
    </w:p>
    <w:p w:rsidR="001753A9" w:rsidRPr="001753A9" w:rsidRDefault="001753A9" w:rsidP="00DD6898">
      <w:pPr>
        <w:spacing w:line="360" w:lineRule="auto"/>
      </w:pPr>
    </w:p>
    <w:p w:rsidR="00F84BB4" w:rsidRPr="001753A9" w:rsidRDefault="00F84BB4" w:rsidP="00DD6898">
      <w:pPr>
        <w:spacing w:line="360" w:lineRule="auto"/>
      </w:pPr>
    </w:p>
    <w:p w:rsidR="00DD6898" w:rsidRPr="00DD6898" w:rsidRDefault="00BF5861" w:rsidP="00DD6898">
      <w:pPr>
        <w:spacing w:line="360" w:lineRule="auto"/>
        <w:jc w:val="left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六</w:t>
      </w:r>
      <w:r w:rsidR="00DD6898">
        <w:rPr>
          <w:rFonts w:ascii="黑体" w:eastAsia="黑体" w:hint="eastAsia"/>
          <w:sz w:val="24"/>
        </w:rPr>
        <w:t>、</w:t>
      </w:r>
      <w:r w:rsidR="00DD6898" w:rsidRPr="00DD6898">
        <w:rPr>
          <w:rFonts w:ascii="黑体" w:eastAsia="黑体" w:hint="eastAsia"/>
          <w:sz w:val="24"/>
        </w:rPr>
        <w:t>实验总结</w:t>
      </w:r>
    </w:p>
    <w:p w:rsidR="00DD6898" w:rsidRPr="00E510EB" w:rsidRDefault="00DD6898" w:rsidP="00DD6898">
      <w:pPr>
        <w:rPr>
          <w:rFonts w:ascii="华文新魏" w:eastAsia="华文新魏"/>
          <w:sz w:val="24"/>
        </w:rPr>
      </w:pPr>
      <w:r>
        <w:rPr>
          <w:rFonts w:hint="eastAsia"/>
        </w:rPr>
        <w:t>请写出本实验的心得体会。</w:t>
      </w:r>
    </w:p>
    <w:p w:rsidR="00817851" w:rsidRPr="000A3F02" w:rsidRDefault="00817851">
      <w:pPr>
        <w:rPr>
          <w:sz w:val="24"/>
        </w:rPr>
      </w:pPr>
    </w:p>
    <w:sectPr w:rsidR="00817851" w:rsidRPr="000A3F02">
      <w:headerReference w:type="default" r:id="rId8"/>
      <w:footerReference w:type="default" r:id="rId9"/>
      <w:pgSz w:w="10433" w:h="14742"/>
      <w:pgMar w:top="567" w:right="1134" w:bottom="1134" w:left="1418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43019" w:rsidRDefault="00943019">
      <w:r>
        <w:separator/>
      </w:r>
    </w:p>
  </w:endnote>
  <w:endnote w:type="continuationSeparator" w:id="0">
    <w:p w:rsidR="00943019" w:rsidRDefault="00943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17851" w:rsidRDefault="00817851">
    <w:pPr>
      <w:pStyle w:val="a7"/>
      <w:jc w:val="center"/>
    </w:pPr>
    <w:r>
      <w:rPr>
        <w:rFonts w:hint="eastAsia"/>
      </w:rPr>
      <w:t>第</w:t>
    </w:r>
    <w:r>
      <w:fldChar w:fldCharType="begin"/>
    </w:r>
    <w:r>
      <w:rPr>
        <w:rStyle w:val="a4"/>
      </w:rPr>
      <w:instrText xml:space="preserve"> PAGE </w:instrText>
    </w:r>
    <w:r>
      <w:fldChar w:fldCharType="separate"/>
    </w:r>
    <w:r w:rsidR="00BB6A2E">
      <w:rPr>
        <w:rStyle w:val="a4"/>
        <w:noProof/>
      </w:rPr>
      <w:t>4</w:t>
    </w:r>
    <w:r>
      <w:fldChar w:fldCharType="end"/>
    </w:r>
    <w:r>
      <w:rPr>
        <w:rStyle w:val="a4"/>
        <w:rFonts w:hint="eastAsia"/>
      </w:rPr>
      <w:t>页</w:t>
    </w:r>
    <w:r>
      <w:rPr>
        <w:rStyle w:val="a4"/>
        <w:rFonts w:hint="eastAsia"/>
      </w:rPr>
      <w:t xml:space="preserve"> </w:t>
    </w:r>
    <w:r>
      <w:rPr>
        <w:rStyle w:val="a4"/>
        <w:rFonts w:hint="eastAsia"/>
      </w:rPr>
      <w:t>共</w:t>
    </w:r>
    <w:r>
      <w:fldChar w:fldCharType="begin"/>
    </w:r>
    <w:r>
      <w:rPr>
        <w:rStyle w:val="a4"/>
      </w:rPr>
      <w:instrText xml:space="preserve"> NUMPAGES </w:instrText>
    </w:r>
    <w:r>
      <w:fldChar w:fldCharType="separate"/>
    </w:r>
    <w:r w:rsidR="00BB6A2E">
      <w:rPr>
        <w:rStyle w:val="a4"/>
        <w:noProof/>
      </w:rPr>
      <w:t>5</w:t>
    </w:r>
    <w:r>
      <w:fldChar w:fldCharType="end"/>
    </w:r>
    <w:r>
      <w:rPr>
        <w:rStyle w:val="a4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43019" w:rsidRDefault="00943019">
      <w:r>
        <w:separator/>
      </w:r>
    </w:p>
  </w:footnote>
  <w:footnote w:type="continuationSeparator" w:id="0">
    <w:p w:rsidR="00943019" w:rsidRDefault="00943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17851" w:rsidRPr="0088236E" w:rsidRDefault="0088236E" w:rsidP="0088236E">
    <w:pPr>
      <w:pStyle w:val="a6"/>
    </w:pPr>
    <w:r>
      <w:rPr>
        <w:rFonts w:ascii="华文新魏" w:eastAsia="华文新魏" w:hint="eastAsia"/>
        <w:sz w:val="30"/>
        <w:szCs w:val="30"/>
      </w:rPr>
      <w:t>浙江传媒学院实验报告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lvl w:ilvl="0">
      <w:start w:val="7"/>
      <w:numFmt w:val="decimal"/>
      <w:suff w:val="nothing"/>
      <w:lvlText w:val="%1、"/>
      <w:lvlJc w:val="left"/>
    </w:lvl>
  </w:abstractNum>
  <w:abstractNum w:abstractNumId="1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bullet"/>
      <w:pStyle w:val="a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sz w:val="24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99A04C4"/>
    <w:multiLevelType w:val="hybridMultilevel"/>
    <w:tmpl w:val="00F02F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7305D"/>
    <w:multiLevelType w:val="hybridMultilevel"/>
    <w:tmpl w:val="00F02F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B32E2F"/>
    <w:multiLevelType w:val="hybridMultilevel"/>
    <w:tmpl w:val="E364FAE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3122EDF"/>
    <w:multiLevelType w:val="hybridMultilevel"/>
    <w:tmpl w:val="E6304DF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7964D81"/>
    <w:multiLevelType w:val="hybridMultilevel"/>
    <w:tmpl w:val="63D08768"/>
    <w:lvl w:ilvl="0" w:tplc="9FE0DA62">
      <w:start w:val="2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26E81986">
      <w:start w:val="1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9" w15:restartNumberingAfterBreak="0">
    <w:nsid w:val="2B0809A1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30404404"/>
    <w:multiLevelType w:val="hybridMultilevel"/>
    <w:tmpl w:val="44C4A4D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0F55F73"/>
    <w:multiLevelType w:val="hybridMultilevel"/>
    <w:tmpl w:val="0F52311C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650"/>
        </w:tabs>
        <w:ind w:left="650" w:hanging="420"/>
      </w:pPr>
      <w:rPr>
        <w:rFonts w:ascii="Wingdings" w:hAnsi="Wingdings" w:hint="default"/>
      </w:rPr>
    </w:lvl>
    <w:lvl w:ilvl="2" w:tplc="1A8021F2">
      <w:start w:val="193"/>
      <w:numFmt w:val="bullet"/>
      <w:lvlText w:val="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AFC008A8" w:tentative="1">
      <w:start w:val="1"/>
      <w:numFmt w:val="bullet"/>
      <w:lvlText w:val="–"/>
      <w:lvlJc w:val="left"/>
      <w:pPr>
        <w:tabs>
          <w:tab w:val="num" w:pos="2945"/>
        </w:tabs>
        <w:ind w:left="2945" w:hanging="360"/>
      </w:pPr>
      <w:rPr>
        <w:rFonts w:ascii="Times New Roman" w:hAnsi="Times New Roman" w:hint="default"/>
      </w:rPr>
    </w:lvl>
    <w:lvl w:ilvl="4" w:tplc="507C27D2" w:tentative="1">
      <w:start w:val="1"/>
      <w:numFmt w:val="bullet"/>
      <w:lvlText w:val="–"/>
      <w:lvlJc w:val="left"/>
      <w:pPr>
        <w:tabs>
          <w:tab w:val="num" w:pos="3665"/>
        </w:tabs>
        <w:ind w:left="3665" w:hanging="360"/>
      </w:pPr>
      <w:rPr>
        <w:rFonts w:ascii="Times New Roman" w:hAnsi="Times New Roman" w:hint="default"/>
      </w:rPr>
    </w:lvl>
    <w:lvl w:ilvl="5" w:tplc="0F92C1D4" w:tentative="1">
      <w:start w:val="1"/>
      <w:numFmt w:val="bullet"/>
      <w:lvlText w:val="–"/>
      <w:lvlJc w:val="left"/>
      <w:pPr>
        <w:tabs>
          <w:tab w:val="num" w:pos="4385"/>
        </w:tabs>
        <w:ind w:left="4385" w:hanging="360"/>
      </w:pPr>
      <w:rPr>
        <w:rFonts w:ascii="Times New Roman" w:hAnsi="Times New Roman" w:hint="default"/>
      </w:rPr>
    </w:lvl>
    <w:lvl w:ilvl="6" w:tplc="87EE47D8" w:tentative="1">
      <w:start w:val="1"/>
      <w:numFmt w:val="bullet"/>
      <w:lvlText w:val="–"/>
      <w:lvlJc w:val="left"/>
      <w:pPr>
        <w:tabs>
          <w:tab w:val="num" w:pos="5105"/>
        </w:tabs>
        <w:ind w:left="5105" w:hanging="360"/>
      </w:pPr>
      <w:rPr>
        <w:rFonts w:ascii="Times New Roman" w:hAnsi="Times New Roman" w:hint="default"/>
      </w:rPr>
    </w:lvl>
    <w:lvl w:ilvl="7" w:tplc="9692C874" w:tentative="1">
      <w:start w:val="1"/>
      <w:numFmt w:val="bullet"/>
      <w:lvlText w:val="–"/>
      <w:lvlJc w:val="left"/>
      <w:pPr>
        <w:tabs>
          <w:tab w:val="num" w:pos="5825"/>
        </w:tabs>
        <w:ind w:left="5825" w:hanging="360"/>
      </w:pPr>
      <w:rPr>
        <w:rFonts w:ascii="Times New Roman" w:hAnsi="Times New Roman" w:hint="default"/>
      </w:rPr>
    </w:lvl>
    <w:lvl w:ilvl="8" w:tplc="7FA45432" w:tentative="1">
      <w:start w:val="1"/>
      <w:numFmt w:val="bullet"/>
      <w:lvlText w:val="–"/>
      <w:lvlJc w:val="left"/>
      <w:pPr>
        <w:tabs>
          <w:tab w:val="num" w:pos="6545"/>
        </w:tabs>
        <w:ind w:left="6545" w:hanging="360"/>
      </w:pPr>
      <w:rPr>
        <w:rFonts w:ascii="Times New Roman" w:hAnsi="Times New Roman" w:hint="default"/>
      </w:rPr>
    </w:lvl>
  </w:abstractNum>
  <w:abstractNum w:abstractNumId="12" w15:restartNumberingAfterBreak="0">
    <w:nsid w:val="36DC4B25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399E1ECA"/>
    <w:multiLevelType w:val="hybridMultilevel"/>
    <w:tmpl w:val="EAE622E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CD91DFA"/>
    <w:multiLevelType w:val="hybridMultilevel"/>
    <w:tmpl w:val="4CA486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0DC3B9F"/>
    <w:multiLevelType w:val="hybridMultilevel"/>
    <w:tmpl w:val="00F02F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0B1FC4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</w:abstractNum>
  <w:abstractNum w:abstractNumId="17" w15:restartNumberingAfterBreak="0">
    <w:nsid w:val="623F6499"/>
    <w:multiLevelType w:val="hybridMultilevel"/>
    <w:tmpl w:val="F64EA81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0926717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9" w15:restartNumberingAfterBreak="0">
    <w:nsid w:val="730D1612"/>
    <w:multiLevelType w:val="hybridMultilevel"/>
    <w:tmpl w:val="D032981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3205CC8"/>
    <w:multiLevelType w:val="singleLevel"/>
    <w:tmpl w:val="00000000"/>
    <w:lvl w:ilvl="0">
      <w:start w:val="8"/>
      <w:numFmt w:val="decimal"/>
      <w:suff w:val="nothing"/>
      <w:lvlText w:val="%1、"/>
      <w:lvlJc w:val="left"/>
    </w:lvl>
  </w:abstractNum>
  <w:abstractNum w:abstractNumId="21" w15:restartNumberingAfterBreak="0">
    <w:nsid w:val="78D2536F"/>
    <w:multiLevelType w:val="hybridMultilevel"/>
    <w:tmpl w:val="80EAF36C"/>
    <w:lvl w:ilvl="0" w:tplc="85BE392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A0432CE"/>
    <w:multiLevelType w:val="hybridMultilevel"/>
    <w:tmpl w:val="9D2415BA"/>
    <w:lvl w:ilvl="0" w:tplc="7D685D7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A892BDE"/>
    <w:multiLevelType w:val="hybridMultilevel"/>
    <w:tmpl w:val="32B827B2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2" w:tplc="76A62F46">
      <w:start w:val="193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CEA19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E436E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F202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6E516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58F5E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0E9CD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D127F89"/>
    <w:multiLevelType w:val="hybridMultilevel"/>
    <w:tmpl w:val="45C651BA"/>
    <w:lvl w:ilvl="0" w:tplc="84D66E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FAA6728"/>
    <w:multiLevelType w:val="hybridMultilevel"/>
    <w:tmpl w:val="87067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0"/>
  </w:num>
  <w:num w:numId="6">
    <w:abstractNumId w:val="20"/>
  </w:num>
  <w:num w:numId="7">
    <w:abstractNumId w:val="2"/>
  </w:num>
  <w:num w:numId="8">
    <w:abstractNumId w:val="10"/>
  </w:num>
  <w:num w:numId="9">
    <w:abstractNumId w:val="7"/>
  </w:num>
  <w:num w:numId="10">
    <w:abstractNumId w:val="19"/>
  </w:num>
  <w:num w:numId="11">
    <w:abstractNumId w:val="13"/>
  </w:num>
  <w:num w:numId="12">
    <w:abstractNumId w:val="21"/>
  </w:num>
  <w:num w:numId="13">
    <w:abstractNumId w:val="22"/>
  </w:num>
  <w:num w:numId="14">
    <w:abstractNumId w:val="24"/>
  </w:num>
  <w:num w:numId="15">
    <w:abstractNumId w:val="8"/>
  </w:num>
  <w:num w:numId="16">
    <w:abstractNumId w:val="23"/>
  </w:num>
  <w:num w:numId="17">
    <w:abstractNumId w:val="11"/>
  </w:num>
  <w:num w:numId="18">
    <w:abstractNumId w:val="25"/>
  </w:num>
  <w:num w:numId="19">
    <w:abstractNumId w:val="18"/>
  </w:num>
  <w:num w:numId="20">
    <w:abstractNumId w:val="6"/>
  </w:num>
  <w:num w:numId="21">
    <w:abstractNumId w:val="14"/>
  </w:num>
  <w:num w:numId="22">
    <w:abstractNumId w:val="17"/>
  </w:num>
  <w:num w:numId="23">
    <w:abstractNumId w:val="9"/>
  </w:num>
  <w:num w:numId="24">
    <w:abstractNumId w:val="16"/>
  </w:num>
  <w:num w:numId="25">
    <w:abstractNumId w:val="12"/>
  </w:num>
  <w:num w:numId="26">
    <w:abstractNumId w:val="15"/>
  </w:num>
  <w:num w:numId="27">
    <w:abstractNumId w:val="5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801"/>
    <w:rsid w:val="00017DCF"/>
    <w:rsid w:val="00034D1D"/>
    <w:rsid w:val="00043007"/>
    <w:rsid w:val="000627FE"/>
    <w:rsid w:val="0006319E"/>
    <w:rsid w:val="00086885"/>
    <w:rsid w:val="000A3F02"/>
    <w:rsid w:val="000A5D08"/>
    <w:rsid w:val="000B30C9"/>
    <w:rsid w:val="000B7E45"/>
    <w:rsid w:val="000D4A46"/>
    <w:rsid w:val="000D4CC9"/>
    <w:rsid w:val="0011035A"/>
    <w:rsid w:val="001139E0"/>
    <w:rsid w:val="001300ED"/>
    <w:rsid w:val="00147BE5"/>
    <w:rsid w:val="00172A27"/>
    <w:rsid w:val="001753A9"/>
    <w:rsid w:val="00182180"/>
    <w:rsid w:val="001A33D8"/>
    <w:rsid w:val="001D5FF6"/>
    <w:rsid w:val="001D616D"/>
    <w:rsid w:val="001F1374"/>
    <w:rsid w:val="001F1D63"/>
    <w:rsid w:val="00205791"/>
    <w:rsid w:val="0021210D"/>
    <w:rsid w:val="00216FD0"/>
    <w:rsid w:val="00233A26"/>
    <w:rsid w:val="002514B3"/>
    <w:rsid w:val="00291E14"/>
    <w:rsid w:val="002A49AA"/>
    <w:rsid w:val="002D660F"/>
    <w:rsid w:val="002F33D7"/>
    <w:rsid w:val="00306053"/>
    <w:rsid w:val="00325593"/>
    <w:rsid w:val="00337988"/>
    <w:rsid w:val="003534C4"/>
    <w:rsid w:val="00385B7E"/>
    <w:rsid w:val="003862D6"/>
    <w:rsid w:val="003A09E6"/>
    <w:rsid w:val="003A0C06"/>
    <w:rsid w:val="003A5B44"/>
    <w:rsid w:val="003B3EC1"/>
    <w:rsid w:val="003C4B82"/>
    <w:rsid w:val="003D394B"/>
    <w:rsid w:val="003F22E9"/>
    <w:rsid w:val="00403EBA"/>
    <w:rsid w:val="00412549"/>
    <w:rsid w:val="00445567"/>
    <w:rsid w:val="00453EAC"/>
    <w:rsid w:val="004645CD"/>
    <w:rsid w:val="004E077F"/>
    <w:rsid w:val="004E2D97"/>
    <w:rsid w:val="004E6BC0"/>
    <w:rsid w:val="0050451D"/>
    <w:rsid w:val="00510025"/>
    <w:rsid w:val="00550B89"/>
    <w:rsid w:val="005A6CAE"/>
    <w:rsid w:val="005B6BB8"/>
    <w:rsid w:val="005F4FED"/>
    <w:rsid w:val="00691CFA"/>
    <w:rsid w:val="00693D52"/>
    <w:rsid w:val="006B21FC"/>
    <w:rsid w:val="006C0860"/>
    <w:rsid w:val="00730DDD"/>
    <w:rsid w:val="00732ACB"/>
    <w:rsid w:val="00737784"/>
    <w:rsid w:val="00750279"/>
    <w:rsid w:val="00751105"/>
    <w:rsid w:val="0076317E"/>
    <w:rsid w:val="007702B6"/>
    <w:rsid w:val="0077608C"/>
    <w:rsid w:val="00793C19"/>
    <w:rsid w:val="0080039D"/>
    <w:rsid w:val="008118AD"/>
    <w:rsid w:val="0081331A"/>
    <w:rsid w:val="00817851"/>
    <w:rsid w:val="0088236E"/>
    <w:rsid w:val="008A1274"/>
    <w:rsid w:val="008A186D"/>
    <w:rsid w:val="008A1CCE"/>
    <w:rsid w:val="008D1911"/>
    <w:rsid w:val="008D586E"/>
    <w:rsid w:val="008F7A53"/>
    <w:rsid w:val="009175E0"/>
    <w:rsid w:val="009362D9"/>
    <w:rsid w:val="0093771C"/>
    <w:rsid w:val="0094244E"/>
    <w:rsid w:val="00943019"/>
    <w:rsid w:val="00963C51"/>
    <w:rsid w:val="00972E85"/>
    <w:rsid w:val="009813E8"/>
    <w:rsid w:val="00993660"/>
    <w:rsid w:val="009A2BF7"/>
    <w:rsid w:val="009A6C40"/>
    <w:rsid w:val="009C63D0"/>
    <w:rsid w:val="00A05E7D"/>
    <w:rsid w:val="00A617E3"/>
    <w:rsid w:val="00A7076A"/>
    <w:rsid w:val="00AB517E"/>
    <w:rsid w:val="00AD0FCD"/>
    <w:rsid w:val="00B007D0"/>
    <w:rsid w:val="00B00855"/>
    <w:rsid w:val="00B01E95"/>
    <w:rsid w:val="00B106C3"/>
    <w:rsid w:val="00B138A8"/>
    <w:rsid w:val="00B30F60"/>
    <w:rsid w:val="00B86620"/>
    <w:rsid w:val="00B961A7"/>
    <w:rsid w:val="00BA11B5"/>
    <w:rsid w:val="00BB6A2E"/>
    <w:rsid w:val="00BC21ED"/>
    <w:rsid w:val="00BC54EC"/>
    <w:rsid w:val="00BF5861"/>
    <w:rsid w:val="00C07D43"/>
    <w:rsid w:val="00C1027D"/>
    <w:rsid w:val="00C66C2D"/>
    <w:rsid w:val="00C719A2"/>
    <w:rsid w:val="00C94685"/>
    <w:rsid w:val="00CB4BCF"/>
    <w:rsid w:val="00CB50A6"/>
    <w:rsid w:val="00CC0DFF"/>
    <w:rsid w:val="00CD593A"/>
    <w:rsid w:val="00CF39C0"/>
    <w:rsid w:val="00D04CF1"/>
    <w:rsid w:val="00D150A0"/>
    <w:rsid w:val="00D34F4C"/>
    <w:rsid w:val="00D545EF"/>
    <w:rsid w:val="00DD6898"/>
    <w:rsid w:val="00DF2C56"/>
    <w:rsid w:val="00E0165D"/>
    <w:rsid w:val="00E30FB9"/>
    <w:rsid w:val="00E510EB"/>
    <w:rsid w:val="00E66B7B"/>
    <w:rsid w:val="00E73CCA"/>
    <w:rsid w:val="00E91D8D"/>
    <w:rsid w:val="00E92F4A"/>
    <w:rsid w:val="00E94434"/>
    <w:rsid w:val="00E94697"/>
    <w:rsid w:val="00E97FFA"/>
    <w:rsid w:val="00EA2AFA"/>
    <w:rsid w:val="00EC7673"/>
    <w:rsid w:val="00F15945"/>
    <w:rsid w:val="00F54869"/>
    <w:rsid w:val="00F60C1D"/>
    <w:rsid w:val="00F611B8"/>
    <w:rsid w:val="00F76548"/>
    <w:rsid w:val="00F84BB4"/>
    <w:rsid w:val="00FB030F"/>
    <w:rsid w:val="00FC0C26"/>
    <w:rsid w:val="00FD2824"/>
    <w:rsid w:val="00FD5798"/>
    <w:rsid w:val="00FE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8DF1AD"/>
  <w15:chartTrackingRefBased/>
  <w15:docId w15:val="{D714C06D-F00A-45C1-8480-48869569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</w:style>
  <w:style w:type="paragraph" w:styleId="a5">
    <w:name w:val="Balloon Text"/>
    <w:basedOn w:val="a0"/>
    <w:rPr>
      <w:sz w:val="18"/>
    </w:rPr>
  </w:style>
  <w:style w:type="paragraph" w:styleId="a6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">
    <w:name w:val="点"/>
    <w:basedOn w:val="a0"/>
    <w:pPr>
      <w:numPr>
        <w:numId w:val="1"/>
      </w:numPr>
      <w:tabs>
        <w:tab w:val="clear" w:pos="840"/>
        <w:tab w:val="left" w:pos="633"/>
      </w:tabs>
      <w:adjustRightInd w:val="0"/>
      <w:snapToGrid w:val="0"/>
      <w:spacing w:line="312" w:lineRule="atLeast"/>
    </w:pPr>
    <w:rPr>
      <w:kern w:val="21"/>
    </w:rPr>
  </w:style>
  <w:style w:type="paragraph" w:styleId="HTML">
    <w:name w:val="HTML Preformatted"/>
    <w:basedOn w:val="a0"/>
    <w:link w:val="HTML0"/>
    <w:uiPriority w:val="99"/>
    <w:unhideWhenUsed/>
    <w:rsid w:val="00E510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144"/>
      <w:jc w:val="left"/>
    </w:pPr>
    <w:rPr>
      <w:rFonts w:ascii="Courier New" w:hAnsi="Courier New" w:cs="Courier New"/>
      <w:color w:val="000000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E510EB"/>
    <w:rPr>
      <w:rFonts w:ascii="Courier New" w:hAnsi="Courier New" w:cs="Courier New"/>
      <w:color w:val="000000"/>
      <w:sz w:val="24"/>
      <w:szCs w:val="24"/>
    </w:rPr>
  </w:style>
  <w:style w:type="paragraph" w:styleId="a8">
    <w:name w:val="Plain Text"/>
    <w:basedOn w:val="a0"/>
    <w:link w:val="a9"/>
    <w:rsid w:val="00205791"/>
    <w:rPr>
      <w:rFonts w:ascii="宋体" w:hAnsi="Courier New"/>
    </w:rPr>
  </w:style>
  <w:style w:type="character" w:customStyle="1" w:styleId="a9">
    <w:name w:val="纯文本 字符"/>
    <w:link w:val="a8"/>
    <w:rsid w:val="00205791"/>
    <w:rPr>
      <w:rFonts w:ascii="宋体" w:hAnsi="Courier New"/>
      <w:kern w:val="2"/>
      <w:sz w:val="21"/>
    </w:rPr>
  </w:style>
  <w:style w:type="paragraph" w:styleId="aa">
    <w:name w:val="List Paragraph"/>
    <w:basedOn w:val="a0"/>
    <w:uiPriority w:val="34"/>
    <w:qFormat/>
    <w:rsid w:val="00B961A7"/>
    <w:pPr>
      <w:ind w:firstLineChars="200" w:firstLine="420"/>
    </w:pPr>
  </w:style>
  <w:style w:type="table" w:styleId="ab">
    <w:name w:val="Table Grid"/>
    <w:basedOn w:val="a2"/>
    <w:rsid w:val="000A5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2"/>
    <w:uiPriority w:val="46"/>
    <w:rsid w:val="000A5D08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4">
    <w:name w:val="Grid Table 2 Accent 4"/>
    <w:basedOn w:val="a2"/>
    <w:uiPriority w:val="47"/>
    <w:rsid w:val="000A5D08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2">
    <w:name w:val="Grid Table 4 Accent 2"/>
    <w:basedOn w:val="a2"/>
    <w:uiPriority w:val="49"/>
    <w:rsid w:val="000A5D0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ac">
    <w:name w:val="Placeholder Text"/>
    <w:basedOn w:val="a1"/>
    <w:uiPriority w:val="99"/>
    <w:semiHidden/>
    <w:rsid w:val="00D04C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628026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5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4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16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36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37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26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85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on\Documents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245</TotalTime>
  <Pages>3</Pages>
  <Words>134</Words>
  <Characters>768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>Microsoft China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zhou</dc:creator>
  <cp:keywords/>
  <dc:description/>
  <cp:lastModifiedBy>wang zhong</cp:lastModifiedBy>
  <cp:revision>13</cp:revision>
  <cp:lastPrinted>2008-03-10T07:40:00Z</cp:lastPrinted>
  <dcterms:created xsi:type="dcterms:W3CDTF">2020-04-15T07:58:00Z</dcterms:created>
  <dcterms:modified xsi:type="dcterms:W3CDTF">2020-05-01T13:55:00Z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2052-6.5.0.1966</vt:lpwstr>
  </property>
</Properties>
</file>